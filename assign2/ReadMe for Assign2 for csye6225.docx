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ReadMe for Assign2 for csye6225 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API REQUEST</w:t>
      </w:r>
      <w:r w:rsidR="00512BF6"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>Example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PROFESSOR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GET ALL :/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/professors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proofErr w:type="gramStart"/>
      <w:r w:rsidR="001E4AFF" w:rsidRPr="001E4AFF">
        <w:rPr>
          <w:rFonts w:ascii="AppleSystemUIFont" w:hAnsi="AppleSystemUIFont" w:cs="AppleSystemUIFont"/>
          <w:sz w:val="18"/>
          <w:szCs w:val="18"/>
        </w:rPr>
        <w:t>POST :</w:t>
      </w:r>
      <w:proofErr w:type="gram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/professors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professorId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"p5",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"kkk87",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"Lee",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"02/07/2000",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ccis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gramStart"/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PUT :</w:t>
      </w:r>
      <w:proofErr w:type="gram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/professors/2 (only Id and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professorId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“after update”,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"Lee",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 "COE",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"02/08/1994"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4.</w:t>
      </w:r>
      <w:r w:rsidRPr="001E4AFF">
        <w:rPr>
          <w:rFonts w:ascii="AppleSystemUIFont" w:hAnsi="AppleSystemUIFont" w:cs="AppleSystemUIFont"/>
          <w:sz w:val="18"/>
          <w:szCs w:val="18"/>
        </w:rPr>
        <w:t>DELETE Request: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/professors/1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5. GET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By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ID Request: 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/professors/1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6. GET by department: 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professors?department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COURSE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GET ALL: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/courses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POST :/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/courses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"courseId":"c2",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listOfRegisteredStudents</w:t>
      </w:r>
      <w:proofErr w:type="spellEnd"/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":[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>"s1","s3"],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"professorId":"p1",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"taId":"t2",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A412B1" w:rsidP="00A412B1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PUT</w:t>
      </w:r>
      <w:r w:rsidR="001E4AFF">
        <w:rPr>
          <w:rFonts w:ascii="AppleSystemUIFont" w:hAnsi="AppleSystemUIFont" w:cs="AppleSystemUIFont"/>
          <w:sz w:val="18"/>
          <w:szCs w:val="18"/>
        </w:rPr>
        <w:t xml:space="preserve">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:/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/courses (only Id and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courseId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listOfRegisteredStudents</w:t>
      </w:r>
      <w:proofErr w:type="spellEnd"/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":[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>"s1","s3"],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"professorId":"p1",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"taId":"t2",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"department":"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4.</w:t>
      </w:r>
      <w:r w:rsidRPr="001E4AFF">
        <w:rPr>
          <w:rFonts w:ascii="AppleSystemUIFont" w:hAnsi="AppleSystemUIFont" w:cs="AppleSystemUIFont"/>
          <w:sz w:val="18"/>
          <w:szCs w:val="18"/>
        </w:rPr>
        <w:t>DELETE Request: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/courses/c1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5. GET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By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ID Request: 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/courses/c2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6. GET by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ProfessorId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courses?professorId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=p1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BOARD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1.</w:t>
      </w:r>
      <w:r w:rsidRPr="001E4AFF">
        <w:rPr>
          <w:rFonts w:ascii="AppleSystemUIFont" w:hAnsi="AppleSystemUIFont" w:cs="AppleSystemUIFont"/>
          <w:sz w:val="18"/>
          <w:szCs w:val="18"/>
        </w:rPr>
        <w:t>Get All: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POST :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</w:t>
      </w:r>
    </w:p>
    <w:p w:rsidR="001E4AFF" w:rsidRPr="001E4AFF" w:rsidRDefault="001E4AFF" w:rsidP="001E4AF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</w:t>
      </w:r>
      <w:r w:rsidRPr="001E4AFF">
        <w:rPr>
          <w:rFonts w:ascii="AppleSystemUIFont" w:hAnsi="AppleSystemUIFont" w:cs="AppleSystemUIFont"/>
          <w:sz w:val="18"/>
          <w:szCs w:val="18"/>
        </w:rPr>
        <w:t>"courseId":"c2",</w:t>
      </w:r>
    </w:p>
    <w:p w:rsidR="001E4AFF" w:rsidRPr="001E4AFF" w:rsidRDefault="001E4AFF" w:rsidP="001E4AF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</w:t>
      </w:r>
      <w:r w:rsidRPr="001E4AFF">
        <w:rPr>
          <w:rFonts w:ascii="AppleSystemUIFont" w:hAnsi="AppleSystemUIFont" w:cs="AppleSystemUIFont"/>
          <w:sz w:val="18"/>
          <w:szCs w:val="18"/>
        </w:rPr>
        <w:t>"boardId":"b2"</w:t>
      </w:r>
    </w:p>
    <w:p w:rsidR="001E4AFF" w:rsidRPr="001E4AFF" w:rsidRDefault="001E4AFF" w:rsidP="001E4AF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Pr="001E4AFF">
        <w:rPr>
          <w:rFonts w:ascii="AppleSystemUIFont" w:hAnsi="AppleSystemUIFont" w:cs="AppleSystemUIFont"/>
          <w:sz w:val="18"/>
          <w:szCs w:val="18"/>
        </w:rPr>
        <w:t>PUT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/boards/b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 xml:space="preserve">2 </w:t>
      </w:r>
      <w:r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Id and </w:t>
      </w:r>
      <w:proofErr w:type="spellStart"/>
      <w:r>
        <w:rPr>
          <w:rFonts w:ascii="AppleSystemUIFont" w:hAnsi="AppleSystemUIFont" w:cs="AppleSystemUIFont"/>
          <w:sz w:val="18"/>
          <w:szCs w:val="18"/>
        </w:rPr>
        <w:t>board</w:t>
      </w:r>
      <w:r w:rsidRPr="001E4AFF">
        <w:rPr>
          <w:rFonts w:ascii="AppleSystemUIFont" w:hAnsi="AppleSystemUIFont" w:cs="AppleSystemUIFont"/>
          <w:sz w:val="18"/>
          <w:szCs w:val="18"/>
        </w:rPr>
        <w:t>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lastRenderedPageBreak/>
        <w:t>{</w:t>
      </w:r>
    </w:p>
    <w:p w:rsidR="001E4AFF" w:rsidRDefault="001E4AFF" w:rsidP="001E4AF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"courseId":"c</w:t>
      </w:r>
      <w:r>
        <w:rPr>
          <w:rFonts w:ascii="AppleSystemUIFont" w:hAnsi="AppleSystemUIFont" w:cs="AppleSystemUIFont"/>
          <w:sz w:val="18"/>
          <w:szCs w:val="18"/>
        </w:rPr>
        <w:t>8</w:t>
      </w:r>
      <w:r w:rsidRPr="001E4AFF">
        <w:rPr>
          <w:rFonts w:ascii="AppleSystemUIFont" w:hAnsi="AppleSystemUIFont" w:cs="AppleSystemUIFont"/>
          <w:sz w:val="18"/>
          <w:szCs w:val="18"/>
        </w:rPr>
        <w:t>",</w:t>
      </w:r>
      <w:r w:rsidRPr="001E4AFF">
        <w:rPr>
          <w:rFonts w:ascii="AppleSystemUIFont" w:hAnsi="AppleSystemUIFont" w:cs="AppleSystemUIFont"/>
          <w:sz w:val="18"/>
          <w:szCs w:val="18"/>
        </w:rPr>
        <w:tab/>
      </w:r>
    </w:p>
    <w:p w:rsidR="001E4AFF" w:rsidRPr="001E4AFF" w:rsidRDefault="001E4AFF" w:rsidP="001E4AFF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4.get By ID: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/boards/c2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5.</w:t>
      </w:r>
      <w:r w:rsidRPr="001E4AFF">
        <w:rPr>
          <w:rFonts w:ascii="AppleSystemUIFont" w:hAnsi="AppleSystemUIFont" w:cs="AppleSystemUIFont"/>
          <w:sz w:val="18"/>
          <w:szCs w:val="18"/>
        </w:rPr>
        <w:t>Delete By ID: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/boards/c2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6.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get by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courseId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boards?courseId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=c2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ANNOUNCEMENT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Pr="001E4AFF">
        <w:rPr>
          <w:rFonts w:ascii="AppleSystemUIFont" w:hAnsi="AppleSystemUIFont" w:cs="AppleSystemUIFont"/>
          <w:sz w:val="18"/>
          <w:szCs w:val="18"/>
        </w:rPr>
        <w:t>GetAll   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/announcements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2. P</w:t>
      </w:r>
      <w:r>
        <w:rPr>
          <w:rFonts w:ascii="AppleSystemUIFont" w:hAnsi="AppleSystemUIFont" w:cs="AppleSystemUIFont"/>
          <w:sz w:val="18"/>
          <w:szCs w:val="18"/>
        </w:rPr>
        <w:t xml:space="preserve">OST  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/announcements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"announcementId":"a5",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announcementText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hw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for today!",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"boardId":"b4"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3.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 xml:space="preserve">PUT </w:t>
      </w:r>
      <w:r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Id and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announcementId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ab/>
        <w:t>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announcementText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":"after changed",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ab/>
        <w:t>"boardId":"b5"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}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68419C" w:rsidP="0068419C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getById: 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/announcements</w:t>
      </w:r>
      <w:r w:rsidR="001E4AFF">
        <w:rPr>
          <w:rFonts w:ascii="AppleSystemUIFont" w:hAnsi="AppleSystemUIFont" w:cs="AppleSystemUIFont"/>
          <w:sz w:val="18"/>
          <w:szCs w:val="18"/>
        </w:rPr>
        <w:t>/b1_a1</w:t>
      </w:r>
    </w:p>
    <w:p w:rsidR="001E4AFF" w:rsidRDefault="0068419C" w:rsidP="0068419C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4.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 xml:space="preserve">Delete </w:t>
      </w:r>
      <w:r w:rsidR="001E4AFF">
        <w:rPr>
          <w:rFonts w:ascii="AppleSystemUIFont" w:hAnsi="AppleSystemUIFont" w:cs="AppleSystemUIFont"/>
          <w:sz w:val="18"/>
          <w:szCs w:val="18"/>
        </w:rPr>
        <w:t xml:space="preserve"> 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/announcements/b1_a1</w:t>
      </w:r>
    </w:p>
    <w:p w:rsidR="001E4AFF" w:rsidRPr="001E4AFF" w:rsidRDefault="0068419C" w:rsidP="0068419C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5.</w:t>
      </w:r>
      <w:r w:rsidR="001E4AFF">
        <w:rPr>
          <w:rFonts w:ascii="AppleSystemUIFont" w:hAnsi="AppleSystemUIFont" w:cs="AppleSystemUIFont"/>
          <w:sz w:val="18"/>
          <w:szCs w:val="18"/>
        </w:rPr>
        <w:t xml:space="preserve">getByBoardId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announcements</w:t>
      </w:r>
      <w:r w:rsidR="001E4AFF">
        <w:rPr>
          <w:rFonts w:ascii="AppleSystemUIFont" w:hAnsi="AppleSystemUIFont" w:cs="AppleSystemUIFont"/>
          <w:sz w:val="18"/>
          <w:szCs w:val="18"/>
        </w:rPr>
        <w:t>?boardId</w:t>
      </w:r>
      <w:proofErr w:type="spellEnd"/>
      <w:r w:rsidR="001E4AFF">
        <w:rPr>
          <w:rFonts w:ascii="AppleSystemUIFont" w:hAnsi="AppleSystemUIFont" w:cs="AppleSystemUIFont"/>
          <w:sz w:val="18"/>
          <w:szCs w:val="18"/>
        </w:rPr>
        <w:t>=b1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1E4AFF" w:rsidP="00FB3065">
      <w:pPr>
        <w:autoSpaceDE w:val="0"/>
        <w:autoSpaceDN w:val="0"/>
        <w:adjustRightInd w:val="0"/>
        <w:outlineLvl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STUDENT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1.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GET ALL: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</w:t>
      </w: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2.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POST: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03543D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</w:t>
      </w:r>
      <w:r w:rsidR="0003543D" w:rsidRPr="001E4AFF">
        <w:rPr>
          <w:rFonts w:ascii="AppleSystemUIFont" w:hAnsi="AppleSystemUIFont" w:cs="AppleSystemUIFont"/>
          <w:sz w:val="18"/>
          <w:szCs w:val="18"/>
        </w:rPr>
        <w:t>"</w:t>
      </w:r>
      <w:proofErr w:type="spellStart"/>
      <w:r w:rsidR="0003543D" w:rsidRPr="001E4AFF">
        <w:rPr>
          <w:rFonts w:ascii="AppleSystemUIFont" w:hAnsi="AppleSystemUIFont" w:cs="AppleSystemUIFont"/>
          <w:sz w:val="18"/>
          <w:szCs w:val="18"/>
        </w:rPr>
        <w:t>studentId</w:t>
      </w:r>
      <w:proofErr w:type="spellEnd"/>
      <w:r w:rsidR="0003543D" w:rsidRPr="001E4AFF">
        <w:rPr>
          <w:rFonts w:ascii="AppleSystemUIFont" w:hAnsi="AppleSystemUIFont" w:cs="AppleSystemUIFont"/>
          <w:sz w:val="18"/>
          <w:szCs w:val="18"/>
        </w:rPr>
        <w:t>": "s1"</w:t>
      </w:r>
      <w:r w:rsidR="009B06A1">
        <w:rPr>
          <w:rFonts w:ascii="AppleSystemUIFont" w:hAnsi="AppleSystemUIFont" w:cs="AppleSystemUIFont"/>
          <w:sz w:val="18"/>
          <w:szCs w:val="18"/>
        </w:rPr>
        <w:t>,</w:t>
      </w:r>
    </w:p>
    <w:p w:rsidR="001E4AFF" w:rsidRPr="001E4AFF" w:rsidRDefault="0003543D" w:rsidP="0003543D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    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"department": "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coe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"tom",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"02/02/1999",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"cat",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registeredCourses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[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"c1",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"c3",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"c5"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]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}</w:t>
      </w: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>3.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PUT Request: 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/students/s1</w:t>
      </w:r>
      <w:r>
        <w:rPr>
          <w:rFonts w:ascii="AppleSystemUIFont" w:hAnsi="AppleSystemUIFont" w:cs="AppleSystemUIFont"/>
          <w:sz w:val="18"/>
          <w:szCs w:val="18"/>
        </w:rPr>
        <w:t xml:space="preserve"> </w:t>
      </w:r>
      <w:r w:rsidRPr="001E4AFF">
        <w:rPr>
          <w:rFonts w:ascii="AppleSystemUIFont" w:hAnsi="AppleSystemUIFont" w:cs="AppleSystemUIFont"/>
          <w:sz w:val="18"/>
          <w:szCs w:val="18"/>
        </w:rPr>
        <w:t xml:space="preserve">(Id and </w:t>
      </w:r>
      <w:proofErr w:type="spellStart"/>
      <w:r>
        <w:rPr>
          <w:rFonts w:ascii="AppleSystemUIFont" w:hAnsi="AppleSystemUIFont" w:cs="AppleSystemUIFont"/>
          <w:sz w:val="18"/>
          <w:szCs w:val="18"/>
        </w:rPr>
        <w:t>student</w:t>
      </w:r>
      <w:r w:rsidRPr="001E4AFF">
        <w:rPr>
          <w:rFonts w:ascii="AppleSystemUIFont" w:hAnsi="AppleSystemUIFont" w:cs="AppleSystemUIFont"/>
          <w:sz w:val="18"/>
          <w:szCs w:val="18"/>
        </w:rPr>
        <w:t>Id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can not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 xml:space="preserve"> be changed)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>{</w:t>
      </w:r>
    </w:p>
    <w:p w:rsidR="001E4AFF" w:rsidRPr="001E4AFF" w:rsidRDefault="0081308A" w:rsidP="0081308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     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"department": "after change</w:t>
      </w:r>
      <w:r w:rsidRPr="001E4AFF">
        <w:rPr>
          <w:rFonts w:ascii="AppleSystemUIFont" w:hAnsi="AppleSystemUIFont" w:cs="AppleSystemUIFont"/>
          <w:sz w:val="18"/>
          <w:szCs w:val="18"/>
        </w:rPr>
        <w:t>"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firstName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"tom",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joiningDate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"02/02/1999",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lastName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"cat",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"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registeredCourses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": [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"c1",</w:t>
      </w:r>
      <w:bookmarkStart w:id="0" w:name="_GoBack"/>
      <w:bookmarkEnd w:id="0"/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"c3000000",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    "c5"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      ]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}</w:t>
      </w:r>
    </w:p>
    <w:p w:rsidR="001E4AFF" w:rsidRPr="001E4AFF" w:rsidRDefault="00512BF6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sz w:val="18"/>
          <w:szCs w:val="18"/>
        </w:rPr>
        <w:t xml:space="preserve">  4. </w:t>
      </w:r>
      <w:r w:rsidR="001E4AFF" w:rsidRPr="001E4AFF">
        <w:rPr>
          <w:rFonts w:ascii="AppleSystemUIFont" w:hAnsi="AppleSystemUIFont" w:cs="AppleSystemUIFont"/>
          <w:sz w:val="18"/>
          <w:szCs w:val="18"/>
        </w:rPr>
        <w:t>DELETE Request: /</w:t>
      </w:r>
      <w:proofErr w:type="spellStart"/>
      <w:r w:rsidR="001E4AFF"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="001E4AFF" w:rsidRPr="001E4AFF">
        <w:rPr>
          <w:rFonts w:ascii="AppleSystemUIFont" w:hAnsi="AppleSystemUIFont" w:cs="AppleSystemUIFont"/>
          <w:sz w:val="18"/>
          <w:szCs w:val="18"/>
        </w:rPr>
        <w:t>/students/s1</w:t>
      </w:r>
    </w:p>
    <w:p w:rsidR="001E4AFF" w:rsidRPr="001E4AFF" w:rsidRDefault="001E4AFF" w:rsidP="001E4AF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5. GET </w:t>
      </w:r>
      <w:proofErr w:type="gramStart"/>
      <w:r w:rsidRPr="001E4AFF">
        <w:rPr>
          <w:rFonts w:ascii="AppleSystemUIFont" w:hAnsi="AppleSystemUIFont" w:cs="AppleSystemUIFont"/>
          <w:sz w:val="18"/>
          <w:szCs w:val="18"/>
        </w:rPr>
        <w:t>By</w:t>
      </w:r>
      <w:proofErr w:type="gramEnd"/>
      <w:r w:rsidRPr="001E4AFF">
        <w:rPr>
          <w:rFonts w:ascii="AppleSystemUIFont" w:hAnsi="AppleSystemUIFont" w:cs="AppleSystemUIFont"/>
          <w:sz w:val="18"/>
          <w:szCs w:val="18"/>
        </w:rPr>
        <w:t xml:space="preserve"> ID Request: 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/students/s1</w:t>
      </w:r>
    </w:p>
    <w:p w:rsidR="001857B1" w:rsidRPr="00512BF6" w:rsidRDefault="001E4AFF" w:rsidP="00512BF6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1E4AFF">
        <w:rPr>
          <w:rFonts w:ascii="AppleSystemUIFont" w:hAnsi="AppleSystemUIFont" w:cs="AppleSystemUIFont"/>
          <w:sz w:val="18"/>
          <w:szCs w:val="18"/>
        </w:rPr>
        <w:t xml:space="preserve">  6. GET by department: 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webapi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/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students?department</w:t>
      </w:r>
      <w:proofErr w:type="spellEnd"/>
      <w:r w:rsidRPr="001E4AFF">
        <w:rPr>
          <w:rFonts w:ascii="AppleSystemUIFont" w:hAnsi="AppleSystemUIFont" w:cs="AppleSystemUIFont"/>
          <w:sz w:val="18"/>
          <w:szCs w:val="18"/>
        </w:rPr>
        <w:t>=</w:t>
      </w:r>
      <w:proofErr w:type="spellStart"/>
      <w:r w:rsidRPr="001E4AFF">
        <w:rPr>
          <w:rFonts w:ascii="AppleSystemUIFont" w:hAnsi="AppleSystemUIFont" w:cs="AppleSystemUIFont"/>
          <w:sz w:val="18"/>
          <w:szCs w:val="18"/>
        </w:rPr>
        <w:t>cci</w:t>
      </w:r>
      <w:r w:rsidR="00512BF6">
        <w:rPr>
          <w:rFonts w:ascii="AppleSystemUIFont" w:hAnsi="AppleSystemUIFont" w:cs="AppleSystemUIFont"/>
          <w:sz w:val="18"/>
          <w:szCs w:val="18"/>
        </w:rPr>
        <w:t>s</w:t>
      </w:r>
      <w:proofErr w:type="spellEnd"/>
    </w:p>
    <w:sectPr w:rsidR="001857B1" w:rsidRPr="00512BF6" w:rsidSect="00997F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D630E14"/>
    <w:multiLevelType w:val="hybridMultilevel"/>
    <w:tmpl w:val="8294D1FA"/>
    <w:lvl w:ilvl="0" w:tplc="881C3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FF"/>
    <w:rsid w:val="0003543D"/>
    <w:rsid w:val="001857B1"/>
    <w:rsid w:val="001940FD"/>
    <w:rsid w:val="001E4AFF"/>
    <w:rsid w:val="00512BF6"/>
    <w:rsid w:val="0068419C"/>
    <w:rsid w:val="0081308A"/>
    <w:rsid w:val="009B06A1"/>
    <w:rsid w:val="009B6D7A"/>
    <w:rsid w:val="00A412B1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7984"/>
  <w15:chartTrackingRefBased/>
  <w15:docId w15:val="{91E12C47-7A76-564D-805F-B0CBEB1A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Nansheng Tu</dc:creator>
  <cp:keywords/>
  <dc:description/>
  <cp:lastModifiedBy>Nansheng Tu</cp:lastModifiedBy>
  <cp:revision>6</cp:revision>
  <dcterms:created xsi:type="dcterms:W3CDTF">2018-11-15T04:14:00Z</dcterms:created>
  <dcterms:modified xsi:type="dcterms:W3CDTF">2018-11-15T05:24:00Z</dcterms:modified>
</cp:coreProperties>
</file>